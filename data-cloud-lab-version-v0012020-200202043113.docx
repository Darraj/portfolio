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28"/>
          <w:sz w:val="48"/>
          <w:szCs w:val="48"/>
        </w:rPr>
        <w:id w:val="909320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20"/>
          </w:tblGrid>
          <w:tr w:rsidR="005D5C4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kern w:val="28"/>
                  <w:sz w:val="48"/>
                  <w:szCs w:val="48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  <w:sz w:val="96"/>
                  <w:szCs w:val="96"/>
                </w:rPr>
              </w:sdtEndPr>
              <w:sdtContent>
                <w:tc>
                  <w:tcPr>
                    <w:tcW w:w="5746" w:type="dxa"/>
                  </w:tcPr>
                  <w:p w:rsidR="005D5C45" w:rsidRDefault="005D5C45" w:rsidP="007C438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F82CE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96"/>
                        <w:szCs w:val="96"/>
                      </w:rPr>
                      <w:t>Big Data Processing</w:t>
                    </w:r>
                    <w:r w:rsidR="00F82CE0" w:rsidRPr="00F82CE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96"/>
                        <w:szCs w:val="96"/>
                      </w:rPr>
                      <w:t xml:space="preserve"> Training</w:t>
                    </w:r>
                    <w:r w:rsidR="007C438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96"/>
                        <w:szCs w:val="96"/>
                      </w:rPr>
                      <w:t>, R&amp;D</w:t>
                    </w:r>
                  </w:p>
                </w:tc>
              </w:sdtContent>
            </w:sdt>
          </w:tr>
          <w:tr w:rsidR="005D5C45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D5C45" w:rsidRDefault="005D5C45" w:rsidP="005D5C45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Power by Data Cloud Lab</w:t>
                    </w:r>
                  </w:p>
                </w:tc>
              </w:sdtContent>
            </w:sdt>
          </w:tr>
          <w:tr w:rsidR="005D5C45">
            <w:tc>
              <w:tcPr>
                <w:tcW w:w="5746" w:type="dxa"/>
              </w:tcPr>
              <w:p w:rsidR="007C438A" w:rsidRDefault="007C438A" w:rsidP="00B408E6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</w:p>
              <w:p w:rsidR="00E70C91" w:rsidRPr="00B07A2A" w:rsidRDefault="00E70C91" w:rsidP="003C6AF3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</w:p>
            </w:tc>
          </w:tr>
          <w:tr w:rsidR="005D5C45">
            <w:sdt>
              <w:sdtPr>
                <w:rPr>
                  <w:rFonts w:cstheme="minorHAnsi"/>
                  <w:bCs/>
                  <w:color w:val="222222"/>
                  <w:u w:val="single"/>
                  <w:shd w:val="clear" w:color="auto" w:fill="FFFFFF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D5C45" w:rsidRDefault="001D7A65" w:rsidP="001D7A65">
                    <w:pPr>
                      <w:pStyle w:val="NoSpacing"/>
                      <w:jc w:val="both"/>
                    </w:pPr>
                    <w:r>
                      <w:rPr>
                        <w:rFonts w:cstheme="minorHAnsi"/>
                        <w:bCs/>
                        <w:color w:val="222222"/>
                        <w:shd w:val="clear" w:color="auto" w:fill="FFFFFF"/>
                      </w:rPr>
                      <w:t>[</w:t>
                    </w:r>
                    <w:r w:rsidRPr="001D7A65">
                      <w:rPr>
                        <w:rFonts w:cstheme="minorHAnsi"/>
                        <w:bCs/>
                        <w:color w:val="222222"/>
                        <w:shd w:val="clear" w:color="auto" w:fill="FFFFFF"/>
                      </w:rPr>
                      <w:t>Big data is a field that treats ways to analyze, systematically extract information from, or otherwise deal with data sets that are too large or complex to be dealt with by traditional data-proc</w:t>
                    </w:r>
                    <w:r w:rsidR="00B07A2A">
                      <w:rPr>
                        <w:rFonts w:cstheme="minorHAnsi"/>
                        <w:bCs/>
                        <w:color w:val="222222"/>
                        <w:shd w:val="clear" w:color="auto" w:fill="FFFFFF"/>
                      </w:rPr>
                      <w:t>essing application software.</w:t>
                    </w:r>
                    <w:r w:rsidRPr="001D7A65">
                      <w:rPr>
                        <w:rFonts w:cstheme="minorHAnsi"/>
                        <w:bCs/>
                        <w:color w:val="222222"/>
                        <w:shd w:val="clear" w:color="auto" w:fill="FFFFFF"/>
                      </w:rPr>
                      <w:t xml:space="preserve"> Big data was originally associated with three key concepts: volume, variety, and velocity.</w:t>
                    </w:r>
                    <w:r>
                      <w:rPr>
                        <w:rFonts w:cstheme="minorHAnsi"/>
                        <w:bCs/>
                        <w:color w:val="222222"/>
                        <w:shd w:val="clear" w:color="auto" w:fill="FFFFFF"/>
                      </w:rPr>
                      <w:t>]</w:t>
                    </w:r>
                  </w:p>
                </w:tc>
              </w:sdtContent>
            </w:sdt>
          </w:tr>
          <w:tr w:rsidR="005D5C45">
            <w:tc>
              <w:tcPr>
                <w:tcW w:w="5746" w:type="dxa"/>
              </w:tcPr>
              <w:p w:rsidR="005D5C45" w:rsidRDefault="005D5C45">
                <w:pPr>
                  <w:pStyle w:val="NoSpacing"/>
                </w:pPr>
              </w:p>
            </w:tc>
          </w:tr>
          <w:tr w:rsidR="005D5C45">
            <w:tc>
              <w:tcPr>
                <w:tcW w:w="5746" w:type="dxa"/>
              </w:tcPr>
              <w:p w:rsidR="005D5C45" w:rsidRDefault="005D5C45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D5C45">
            <w:tc>
              <w:tcPr>
                <w:tcW w:w="5746" w:type="dxa"/>
              </w:tcPr>
              <w:p w:rsidR="005D5C45" w:rsidRDefault="005D5C45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D5C45">
            <w:tc>
              <w:tcPr>
                <w:tcW w:w="5746" w:type="dxa"/>
              </w:tcPr>
              <w:p w:rsidR="005D5C45" w:rsidRDefault="005D5C4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D5C45" w:rsidRDefault="0050432C">
          <w:r>
            <w:rPr>
              <w:noProof/>
              <w:lang w:eastAsia="zh-TW"/>
            </w:rPr>
            <w:pict>
              <v:group id="_x0000_s1111" style="position:absolute;margin-left:3817.9pt;margin-top:0;width:264.55pt;height:690.65pt;z-index:25166643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left:6519;top:1258;width:4303;height:10040;flip:x" o:connectortype="straight" strokecolor="#a7bfde [1620]"/>
                <v:group id="_x0000_s1113" style="position:absolute;left:5531;top:9226;width:5291;height:5845" coordorigin="5531,9226" coordsize="5291,5845">
                  <v:shape id="_x0000_s111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115" style="position:absolute;left:6117;top:10212;width:4526;height:4258;rotation:41366637fd;flip:y" fillcolor="#d3dfee [820]" stroked="f" strokecolor="#a7bfde [1620]"/>
                  <v:oval id="_x0000_s111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122" style="position:absolute;margin-left:0;margin-top:0;width:464.8pt;height:380.95pt;z-index:251668480;mso-position-horizontal:left;mso-position-horizontal-relative:page;mso-position-vertical:top;mso-position-vertical-relative:page" coordorigin="15,15" coordsize="9296,7619" o:allowincell="f">
                <v:shape id="_x0000_s1123" type="#_x0000_t32" style="position:absolute;left:15;top:15;width:7512;height:7386" o:connectortype="straight" strokecolor="#a7bfde [1620]"/>
                <v:group id="_x0000_s1124" style="position:absolute;left:7095;top:5418;width:2216;height:2216" coordorigin="7907,4350" coordsize="2216,2216">
                  <v:oval id="_x0000_s1125" style="position:absolute;left:7907;top:4350;width:2216;height:2216" fillcolor="#a7bfde [1620]" stroked="f"/>
                  <v:oval id="_x0000_s1126" style="position:absolute;left:7961;top:4684;width:1813;height:1813" fillcolor="#d3dfee [820]" stroked="f"/>
                  <v:oval id="_x0000_s1127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117" style="position:absolute;margin-left:5403.4pt;margin-top:0;width:332.7pt;height:227.25pt;z-index:251667456;mso-position-horizontal:right;mso-position-horizontal-relative:margin;mso-position-vertical:top;mso-position-vertical-relative:page" coordorigin="4136,15" coordsize="6654,4545" o:allowincell="f">
                <v:shape id="_x0000_s1118" type="#_x0000_t32" style="position:absolute;left:4136;top:15;width:3058;height:3855" o:connectortype="straight" strokecolor="#a7bfde [1620]"/>
                <v:oval id="_x0000_s1119" style="position:absolute;left:6674;top:444;width:4116;height:4116" fillcolor="#a7bfde [1620]" stroked="f"/>
                <v:oval id="_x0000_s1120" style="position:absolute;left:6773;top:1058;width:3367;height:3367" fillcolor="#d3dfee [820]" stroked="f"/>
                <v:oval id="_x0000_s1121" style="position:absolute;left:6856;top:1709;width:2553;height:2553" fillcolor="#7ba0cd [2420]" stroked="f"/>
                <w10:wrap anchorx="margin" anchory="page"/>
              </v:group>
            </w:pict>
          </w:r>
        </w:p>
        <w:p w:rsidR="005D5C45" w:rsidRDefault="005D5C45">
          <w:pPr>
            <w:spacing w:after="0" w:line="240" w:lineRule="auto"/>
          </w:pPr>
          <w:r>
            <w:br w:type="page"/>
          </w:r>
        </w:p>
      </w:sdtContent>
    </w:sdt>
    <w:p w:rsidR="00C0700C" w:rsidRPr="00122118" w:rsidRDefault="00122118" w:rsidP="00E33503">
      <w:pPr>
        <w:rPr>
          <w:rFonts w:asciiTheme="minorHAnsi" w:hAnsiTheme="minorHAnsi" w:cstheme="minorHAnsi"/>
          <w:sz w:val="72"/>
          <w:szCs w:val="72"/>
        </w:rPr>
      </w:pPr>
      <w:r w:rsidRPr="00122118">
        <w:rPr>
          <w:rFonts w:asciiTheme="minorHAnsi" w:hAnsiTheme="minorHAnsi" w:cstheme="minorHAnsi"/>
          <w:sz w:val="72"/>
          <w:szCs w:val="72"/>
        </w:rPr>
        <w:lastRenderedPageBreak/>
        <w:t>Data Set – 1M Data:</w:t>
      </w:r>
    </w:p>
    <w:p w:rsidR="004C2BCF" w:rsidRPr="00122118" w:rsidRDefault="004C2BCF" w:rsidP="004C2BC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122118">
        <w:rPr>
          <w:rFonts w:asciiTheme="minorHAnsi" w:hAnsiTheme="minorHAnsi" w:cstheme="minorHAnsi"/>
          <w:sz w:val="24"/>
          <w:szCs w:val="24"/>
        </w:rPr>
        <w:t>Healthcare_ [Record – 46935]</w:t>
      </w:r>
    </w:p>
    <w:p w:rsidR="006D0CB6" w:rsidRPr="00122118" w:rsidRDefault="00122118" w:rsidP="006D0CB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122118">
        <w:rPr>
          <w:rFonts w:asciiTheme="minorHAnsi" w:hAnsiTheme="minorHAnsi" w:cstheme="minorHAnsi"/>
          <w:sz w:val="24"/>
          <w:szCs w:val="24"/>
        </w:rPr>
        <w:t>W</w:t>
      </w:r>
      <w:r w:rsidR="006D0CB6" w:rsidRPr="00122118">
        <w:rPr>
          <w:rFonts w:asciiTheme="minorHAnsi" w:hAnsiTheme="minorHAnsi" w:cstheme="minorHAnsi"/>
          <w:sz w:val="24"/>
          <w:szCs w:val="24"/>
        </w:rPr>
        <w:t>eather-history - [Record – 4573]</w:t>
      </w:r>
    </w:p>
    <w:p w:rsidR="00CF49B6" w:rsidRDefault="00122118" w:rsidP="00CF49B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World </w:t>
      </w:r>
      <w:r w:rsidRPr="004C2BCF">
        <w:rPr>
          <w:rFonts w:asciiTheme="minorHAnsi" w:hAnsiTheme="minorHAnsi" w:cstheme="minorHAnsi"/>
          <w:sz w:val="24"/>
          <w:szCs w:val="24"/>
        </w:rPr>
        <w:t>Demography</w:t>
      </w:r>
      <w:r w:rsidR="00CF49B6" w:rsidRPr="004C2BCF">
        <w:rPr>
          <w:rFonts w:asciiTheme="minorHAnsi" w:hAnsiTheme="minorHAnsi" w:cstheme="minorHAnsi"/>
          <w:sz w:val="24"/>
          <w:szCs w:val="24"/>
        </w:rPr>
        <w:t xml:space="preserve"> - </w:t>
      </w:r>
      <w:r w:rsidR="00CF49B6">
        <w:rPr>
          <w:rFonts w:asciiTheme="minorHAnsi" w:hAnsiTheme="minorHAnsi" w:cstheme="minorHAnsi"/>
          <w:sz w:val="24"/>
          <w:szCs w:val="24"/>
        </w:rPr>
        <w:t>[Record – 5000]</w:t>
      </w:r>
    </w:p>
    <w:p w:rsidR="00CF49B6" w:rsidRDefault="00CF49B6" w:rsidP="00CF49B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Census Tracts 2010 -  [Record -21</w:t>
      </w:r>
    </w:p>
    <w:p w:rsidR="00CF49B6" w:rsidRDefault="00CF49B6" w:rsidP="00CF49B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2D0B29">
        <w:rPr>
          <w:rFonts w:asciiTheme="minorHAnsi" w:hAnsiTheme="minorHAnsi" w:cstheme="minorHAnsi"/>
          <w:sz w:val="24"/>
          <w:szCs w:val="24"/>
        </w:rPr>
        <w:t>Animal_Services_Intake_Data</w:t>
      </w:r>
      <w:r>
        <w:rPr>
          <w:rFonts w:asciiTheme="minorHAnsi" w:hAnsiTheme="minorHAnsi" w:cstheme="minorHAnsi"/>
          <w:sz w:val="24"/>
          <w:szCs w:val="24"/>
        </w:rPr>
        <w:t xml:space="preserve"> - [Record -</w:t>
      </w:r>
      <w:r w:rsidRPr="002D0B29">
        <w:rPr>
          <w:rFonts w:asciiTheme="minorHAnsi" w:hAnsiTheme="minorHAnsi" w:cstheme="minorHAnsi"/>
          <w:sz w:val="24"/>
          <w:szCs w:val="24"/>
        </w:rPr>
        <w:t>187594</w:t>
      </w:r>
      <w:r>
        <w:rPr>
          <w:rFonts w:asciiTheme="minorHAnsi" w:hAnsiTheme="minorHAnsi" w:cstheme="minorHAnsi"/>
          <w:sz w:val="24"/>
          <w:szCs w:val="24"/>
        </w:rPr>
        <w:t>]</w:t>
      </w:r>
    </w:p>
    <w:p w:rsidR="006D0CB6" w:rsidRDefault="006D0CB6" w:rsidP="006D0CB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23C36">
        <w:rPr>
          <w:rFonts w:asciiTheme="minorHAnsi" w:hAnsiTheme="minorHAnsi" w:cstheme="minorHAnsi"/>
          <w:sz w:val="24"/>
          <w:szCs w:val="24"/>
        </w:rPr>
        <w:t>Average_Daily_Traffic_Counts</w:t>
      </w:r>
      <w:r>
        <w:rPr>
          <w:rFonts w:asciiTheme="minorHAnsi" w:hAnsiTheme="minorHAnsi" w:cstheme="minorHAnsi"/>
          <w:sz w:val="24"/>
          <w:szCs w:val="24"/>
        </w:rPr>
        <w:t xml:space="preserve"> -  [Record -1280]</w:t>
      </w:r>
    </w:p>
    <w:p w:rsidR="004C2BCF" w:rsidRDefault="004C2BCF" w:rsidP="004C2BC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CF35A7">
        <w:rPr>
          <w:rFonts w:asciiTheme="minorHAnsi" w:hAnsiTheme="minorHAnsi" w:cstheme="minorHAnsi"/>
          <w:sz w:val="24"/>
          <w:szCs w:val="24"/>
        </w:rPr>
        <w:t>Acciental_Durg_Related_Death</w:t>
      </w:r>
      <w:r>
        <w:rPr>
          <w:rFonts w:asciiTheme="minorHAnsi" w:hAnsiTheme="minorHAnsi" w:cstheme="minorHAnsi"/>
          <w:sz w:val="24"/>
          <w:szCs w:val="24"/>
        </w:rPr>
        <w:t xml:space="preserve"> - [Record -5106]</w:t>
      </w:r>
    </w:p>
    <w:p w:rsidR="004C2BCF" w:rsidRDefault="004C2BCF" w:rsidP="004C2BC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4B5498">
        <w:rPr>
          <w:rFonts w:asciiTheme="minorHAnsi" w:hAnsiTheme="minorHAnsi" w:cstheme="minorHAnsi"/>
          <w:sz w:val="24"/>
          <w:szCs w:val="24"/>
        </w:rPr>
        <w:t>Retails</w:t>
      </w:r>
      <w:r>
        <w:rPr>
          <w:rFonts w:asciiTheme="minorHAnsi" w:hAnsiTheme="minorHAnsi" w:cstheme="minorHAnsi"/>
          <w:sz w:val="24"/>
          <w:szCs w:val="24"/>
        </w:rPr>
        <w:t xml:space="preserve"> Store - [Record – </w:t>
      </w:r>
      <w:r w:rsidRPr="004B5498">
        <w:rPr>
          <w:rFonts w:asciiTheme="minorHAnsi" w:hAnsiTheme="minorHAnsi" w:cstheme="minorHAnsi"/>
          <w:sz w:val="24"/>
          <w:szCs w:val="24"/>
        </w:rPr>
        <w:t>182728</w:t>
      </w:r>
      <w:r>
        <w:rPr>
          <w:rFonts w:asciiTheme="minorHAnsi" w:hAnsiTheme="minorHAnsi" w:cstheme="minorHAnsi"/>
          <w:sz w:val="24"/>
          <w:szCs w:val="24"/>
        </w:rPr>
        <w:t>]</w:t>
      </w:r>
    </w:p>
    <w:p w:rsidR="004C2BCF" w:rsidRDefault="004C2BCF" w:rsidP="004C2BCF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customer</w:t>
      </w:r>
      <w:r w:rsidRPr="004B5498">
        <w:rPr>
          <w:rFonts w:asciiTheme="minorHAnsi" w:hAnsiTheme="minorHAnsi" w:cstheme="minorHAnsi"/>
          <w:sz w:val="24"/>
          <w:szCs w:val="24"/>
        </w:rPr>
        <w:t>12435</w:t>
      </w:r>
      <w:proofErr w:type="gramStart"/>
      <w:r w:rsidRPr="004B5498">
        <w:rPr>
          <w:rFonts w:asciiTheme="minorHAnsi" w:hAnsiTheme="minorHAnsi" w:cstheme="minorHAnsi"/>
          <w:sz w:val="24"/>
          <w:szCs w:val="24"/>
        </w:rPr>
        <w:t>,category</w:t>
      </w:r>
      <w:proofErr w:type="gramEnd"/>
      <w:r w:rsidRPr="004B5498">
        <w:rPr>
          <w:rFonts w:asciiTheme="minorHAnsi" w:hAnsiTheme="minorHAnsi" w:cstheme="minorHAnsi"/>
          <w:sz w:val="24"/>
          <w:szCs w:val="24"/>
        </w:rPr>
        <w:t>_59,Departments_7,orders_6888</w:t>
      </w:r>
      <w:r>
        <w:rPr>
          <w:rFonts w:asciiTheme="minorHAnsi" w:hAnsiTheme="minorHAnsi" w:cstheme="minorHAnsi"/>
          <w:sz w:val="24"/>
          <w:szCs w:val="24"/>
        </w:rPr>
        <w:t>3,products_1345,order_items_999</w:t>
      </w:r>
      <w:r w:rsidRPr="004B5498">
        <w:rPr>
          <w:rFonts w:asciiTheme="minorHAnsi" w:hAnsiTheme="minorHAnsi" w:cstheme="minorHAnsi"/>
          <w:sz w:val="24"/>
          <w:szCs w:val="24"/>
        </w:rPr>
        <w:t>9</w:t>
      </w:r>
      <w:r>
        <w:rPr>
          <w:rFonts w:asciiTheme="minorHAnsi" w:hAnsiTheme="minorHAnsi" w:cstheme="minorHAnsi"/>
          <w:sz w:val="24"/>
          <w:szCs w:val="24"/>
        </w:rPr>
        <w:t>9</w:t>
      </w:r>
    </w:p>
    <w:p w:rsidR="004C2BCF" w:rsidRDefault="004C2BCF" w:rsidP="004C2BC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Popular_Baby_Names - </w:t>
      </w:r>
      <w:r w:rsidRPr="004C2BC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[Record – </w:t>
      </w:r>
      <w:r w:rsidRPr="004C2BCF">
        <w:rPr>
          <w:rFonts w:asciiTheme="minorHAnsi" w:hAnsiTheme="minorHAnsi" w:cstheme="minorHAnsi"/>
          <w:sz w:val="24"/>
          <w:szCs w:val="24"/>
        </w:rPr>
        <w:t>46935</w:t>
      </w:r>
      <w:r>
        <w:rPr>
          <w:rFonts w:asciiTheme="minorHAnsi" w:hAnsiTheme="minorHAnsi" w:cstheme="minorHAnsi"/>
          <w:sz w:val="24"/>
          <w:szCs w:val="24"/>
        </w:rPr>
        <w:t>]</w:t>
      </w:r>
    </w:p>
    <w:p w:rsidR="00C0700C" w:rsidRDefault="00C0700C" w:rsidP="00C070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C0700C">
        <w:rPr>
          <w:rFonts w:asciiTheme="minorHAnsi" w:hAnsiTheme="minorHAnsi" w:cstheme="minorHAnsi"/>
          <w:sz w:val="24"/>
          <w:szCs w:val="24"/>
        </w:rPr>
        <w:t>SAT__College_Board__2010_School_Level_Results</w:t>
      </w:r>
      <w:r>
        <w:rPr>
          <w:rFonts w:asciiTheme="minorHAnsi" w:hAnsiTheme="minorHAnsi" w:cstheme="minorHAnsi"/>
          <w:sz w:val="24"/>
          <w:szCs w:val="24"/>
        </w:rPr>
        <w:t xml:space="preserve"> -  Total Data  [Record -461]</w:t>
      </w:r>
    </w:p>
    <w:p w:rsidR="00C0700C" w:rsidRDefault="00C0700C" w:rsidP="00C070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C0700C">
        <w:rPr>
          <w:rFonts w:asciiTheme="minorHAnsi" w:hAnsiTheme="minorHAnsi" w:cstheme="minorHAnsi"/>
          <w:sz w:val="24"/>
          <w:szCs w:val="24"/>
        </w:rPr>
        <w:t>Sales_Tax_Rates</w:t>
      </w:r>
      <w:r>
        <w:rPr>
          <w:rFonts w:asciiTheme="minorHAnsi" w:hAnsiTheme="minorHAnsi" w:cstheme="minorHAnsi"/>
          <w:sz w:val="24"/>
          <w:szCs w:val="24"/>
        </w:rPr>
        <w:t xml:space="preserve"> - [Record -</w:t>
      </w:r>
      <w:r w:rsidR="002D0B29">
        <w:rPr>
          <w:rFonts w:asciiTheme="minorHAnsi" w:hAnsiTheme="minorHAnsi" w:cstheme="minorHAnsi"/>
          <w:sz w:val="24"/>
          <w:szCs w:val="24"/>
        </w:rPr>
        <w:t>1911</w:t>
      </w:r>
      <w:r>
        <w:rPr>
          <w:rFonts w:asciiTheme="minorHAnsi" w:hAnsiTheme="minorHAnsi" w:cstheme="minorHAnsi"/>
          <w:sz w:val="24"/>
          <w:szCs w:val="24"/>
        </w:rPr>
        <w:t>]</w:t>
      </w:r>
    </w:p>
    <w:p w:rsidR="002D0B29" w:rsidRDefault="002D0B29" w:rsidP="002D0B2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Restaurants [Record -1328]</w:t>
      </w:r>
    </w:p>
    <w:p w:rsidR="00ED78C1" w:rsidRDefault="009D34BF" w:rsidP="00ED78C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Transportation</w:t>
      </w:r>
      <w:r w:rsidR="004B5498">
        <w:rPr>
          <w:rFonts w:asciiTheme="minorHAnsi" w:hAnsiTheme="minorHAnsi" w:cstheme="minorHAnsi"/>
          <w:sz w:val="24"/>
          <w:szCs w:val="24"/>
        </w:rPr>
        <w:t xml:space="preserve"> : </w:t>
      </w:r>
      <w:r w:rsidR="00ED78C1" w:rsidRPr="00ED78C1">
        <w:rPr>
          <w:rFonts w:asciiTheme="minorHAnsi" w:hAnsiTheme="minorHAnsi" w:cstheme="minorHAnsi"/>
          <w:sz w:val="24"/>
          <w:szCs w:val="24"/>
        </w:rPr>
        <w:t>34_drivers</w:t>
      </w:r>
      <w:r w:rsidR="00ED78C1">
        <w:rPr>
          <w:rFonts w:asciiTheme="minorHAnsi" w:hAnsiTheme="minorHAnsi" w:cstheme="minorHAnsi"/>
          <w:sz w:val="24"/>
          <w:szCs w:val="24"/>
        </w:rPr>
        <w:t xml:space="preserve"> , </w:t>
      </w:r>
      <w:r w:rsidR="00ED78C1" w:rsidRPr="00ED78C1">
        <w:rPr>
          <w:rFonts w:asciiTheme="minorHAnsi" w:hAnsiTheme="minorHAnsi" w:cstheme="minorHAnsi"/>
          <w:sz w:val="24"/>
          <w:szCs w:val="24"/>
        </w:rPr>
        <w:t>17076_truck_event_text_partition</w:t>
      </w:r>
      <w:r w:rsidR="00ED78C1">
        <w:rPr>
          <w:rFonts w:asciiTheme="minorHAnsi" w:hAnsiTheme="minorHAnsi" w:cstheme="minorHAnsi"/>
          <w:sz w:val="24"/>
          <w:szCs w:val="24"/>
        </w:rPr>
        <w:t xml:space="preserve"> , </w:t>
      </w:r>
      <w:r w:rsidR="00ED78C1" w:rsidRPr="00ED78C1">
        <w:rPr>
          <w:rFonts w:asciiTheme="minorHAnsi" w:hAnsiTheme="minorHAnsi" w:cstheme="minorHAnsi"/>
          <w:sz w:val="24"/>
          <w:szCs w:val="24"/>
        </w:rPr>
        <w:t>1768_timesheet</w:t>
      </w:r>
      <w:r w:rsidR="00ED78C1">
        <w:rPr>
          <w:rFonts w:asciiTheme="minorHAnsi" w:hAnsiTheme="minorHAnsi" w:cstheme="minorHAnsi"/>
          <w:sz w:val="24"/>
          <w:szCs w:val="24"/>
        </w:rPr>
        <w:t xml:space="preserve"> - [Record -</w:t>
      </w:r>
      <w:r w:rsidR="00ED78C1" w:rsidRPr="002D0B29">
        <w:rPr>
          <w:rFonts w:asciiTheme="minorHAnsi" w:hAnsiTheme="minorHAnsi" w:cstheme="minorHAnsi"/>
          <w:sz w:val="24"/>
          <w:szCs w:val="24"/>
        </w:rPr>
        <w:t>18</w:t>
      </w:r>
      <w:r w:rsidR="00ED78C1">
        <w:rPr>
          <w:rFonts w:asciiTheme="minorHAnsi" w:hAnsiTheme="minorHAnsi" w:cstheme="minorHAnsi"/>
          <w:sz w:val="24"/>
          <w:szCs w:val="24"/>
        </w:rPr>
        <w:t>878]</w:t>
      </w:r>
    </w:p>
    <w:p w:rsidR="00F72212" w:rsidRDefault="00CF35A7" w:rsidP="00F7221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CF35A7">
        <w:rPr>
          <w:rFonts w:asciiTheme="minorHAnsi" w:hAnsiTheme="minorHAnsi" w:cstheme="minorHAnsi"/>
          <w:sz w:val="24"/>
          <w:szCs w:val="24"/>
        </w:rPr>
        <w:t>Acciental_Durg_Related_Death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="00F72212">
        <w:rPr>
          <w:rFonts w:asciiTheme="minorHAnsi" w:hAnsiTheme="minorHAnsi" w:cstheme="minorHAnsi"/>
          <w:sz w:val="24"/>
          <w:szCs w:val="24"/>
        </w:rPr>
        <w:t>[Record -5106]</w:t>
      </w:r>
    </w:p>
    <w:p w:rsidR="00ED78C1" w:rsidRDefault="0015405C" w:rsidP="00C070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Census Tracts 2010 -  [Record -216]</w:t>
      </w:r>
    </w:p>
    <w:p w:rsidR="00F4392A" w:rsidRDefault="004C2BCF" w:rsidP="00F4392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Employees_Salary - [Record – 824]</w:t>
      </w:r>
    </w:p>
    <w:p w:rsidR="004C2BCF" w:rsidRDefault="004C2BCF" w:rsidP="004C2BC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4C2BCF">
        <w:rPr>
          <w:rFonts w:asciiTheme="minorHAnsi" w:hAnsiTheme="minorHAnsi" w:cstheme="minorHAnsi"/>
          <w:sz w:val="24"/>
          <w:szCs w:val="24"/>
        </w:rPr>
        <w:t>Customer_transactional_spending</w:t>
      </w:r>
      <w:r>
        <w:rPr>
          <w:rFonts w:asciiTheme="minorHAnsi" w:hAnsiTheme="minorHAnsi" w:cstheme="minorHAnsi"/>
          <w:sz w:val="24"/>
          <w:szCs w:val="24"/>
        </w:rPr>
        <w:t xml:space="preserve"> - [Record – 60000]</w:t>
      </w:r>
    </w:p>
    <w:p w:rsidR="004C2BCF" w:rsidRDefault="004C2BCF" w:rsidP="004C2BC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Customer_Order - [Record – 1000]</w:t>
      </w:r>
    </w:p>
    <w:p w:rsidR="004C2BCF" w:rsidRDefault="004C2BCF" w:rsidP="004C2BC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Employees_Salary - [Record – 824]</w:t>
      </w:r>
    </w:p>
    <w:p w:rsidR="00C0700C" w:rsidRDefault="00C0700C" w:rsidP="00E33503"/>
    <w:p w:rsidR="00C0700C" w:rsidRDefault="00C0700C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122118" w:rsidRDefault="00122118" w:rsidP="00E33503"/>
    <w:p w:rsidR="006A67AF" w:rsidRPr="006A67AF" w:rsidRDefault="006A67AF" w:rsidP="00F279B0">
      <w:pPr>
        <w:pStyle w:val="ListParagraph"/>
        <w:ind w:left="108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 xml:space="preserve"> </w:t>
      </w:r>
      <w:r>
        <w:rPr>
          <w:rFonts w:asciiTheme="minorHAnsi" w:hAnsiTheme="minorHAnsi" w:cstheme="minorHAnsi"/>
          <w:sz w:val="32"/>
          <w:szCs w:val="32"/>
        </w:rPr>
        <w:t>Power by</w:t>
      </w:r>
      <w:r w:rsidRPr="006A67AF">
        <w:rPr>
          <w:rFonts w:asciiTheme="minorHAnsi" w:hAnsiTheme="minorHAnsi" w:cstheme="minorHAnsi"/>
          <w:sz w:val="32"/>
          <w:szCs w:val="32"/>
        </w:rPr>
        <w:t>: Software Linux, Hadoop Big Data, Hive &amp; Power BI)</w:t>
      </w:r>
    </w:p>
    <w:p w:rsidR="006A67AF" w:rsidRDefault="006A67AF" w:rsidP="006A67AF">
      <w:pPr>
        <w:pStyle w:val="ListParagraph"/>
        <w:ind w:left="1080"/>
        <w:jc w:val="center"/>
        <w:rPr>
          <w:rFonts w:asciiTheme="minorHAnsi" w:hAnsiTheme="minorHAnsi" w:cstheme="minorHAnsi"/>
          <w:sz w:val="40"/>
          <w:szCs w:val="40"/>
        </w:rPr>
      </w:pPr>
      <w:r w:rsidRPr="00F279B0">
        <w:rPr>
          <w:rFonts w:asciiTheme="minorHAnsi" w:hAnsiTheme="minorHAnsi" w:cstheme="minorHAnsi"/>
          <w:sz w:val="40"/>
          <w:szCs w:val="40"/>
        </w:rPr>
        <w:t xml:space="preserve">Case Study 01: </w:t>
      </w:r>
      <w:r>
        <w:rPr>
          <w:rFonts w:asciiTheme="minorHAnsi" w:hAnsiTheme="minorHAnsi" w:cstheme="minorHAnsi"/>
          <w:sz w:val="40"/>
          <w:szCs w:val="40"/>
        </w:rPr>
        <w:t xml:space="preserve">Healthcare </w:t>
      </w:r>
      <w:r w:rsidRPr="00F279B0">
        <w:rPr>
          <w:rFonts w:asciiTheme="minorHAnsi" w:hAnsiTheme="minorHAnsi" w:cstheme="minorHAnsi"/>
          <w:sz w:val="40"/>
          <w:szCs w:val="40"/>
        </w:rPr>
        <w:t>[Record – 46935]</w:t>
      </w:r>
    </w:p>
    <w:p w:rsidR="005E0068" w:rsidRPr="00122118" w:rsidRDefault="005E0068" w:rsidP="00122118">
      <w:pPr>
        <w:rPr>
          <w:rFonts w:asciiTheme="minorHAnsi" w:hAnsiTheme="minorHAnsi" w:cstheme="minorHAnsi"/>
          <w:sz w:val="32"/>
          <w:szCs w:val="32"/>
        </w:rPr>
      </w:pPr>
      <w:r w:rsidRPr="00122118">
        <w:rPr>
          <w:rFonts w:asciiTheme="minorHAnsi" w:hAnsiTheme="minorHAnsi" w:cstheme="minorHAnsi"/>
          <w:sz w:val="32"/>
          <w:szCs w:val="32"/>
        </w:rPr>
        <w:t>R</w:t>
      </w:r>
      <w:r w:rsidR="00122118" w:rsidRPr="00122118">
        <w:rPr>
          <w:rFonts w:asciiTheme="minorHAnsi" w:hAnsiTheme="minorHAnsi" w:cstheme="minorHAnsi"/>
          <w:sz w:val="32"/>
          <w:szCs w:val="32"/>
        </w:rPr>
        <w:t>a</w:t>
      </w:r>
      <w:r w:rsidRPr="00122118">
        <w:rPr>
          <w:rFonts w:asciiTheme="minorHAnsi" w:hAnsiTheme="minorHAnsi" w:cstheme="minorHAnsi"/>
          <w:sz w:val="32"/>
          <w:szCs w:val="32"/>
        </w:rPr>
        <w:t>w Data</w:t>
      </w:r>
      <w:r w:rsidR="00122118">
        <w:rPr>
          <w:rFonts w:asciiTheme="minorHAnsi" w:hAnsiTheme="minorHAnsi" w:cstheme="minorHAnsi"/>
          <w:sz w:val="32"/>
          <w:szCs w:val="32"/>
        </w:rPr>
        <w:t xml:space="preserve"> (Date, Sex, D</w:t>
      </w:r>
      <w:r w:rsidR="00122118" w:rsidRPr="00122118">
        <w:rPr>
          <w:rFonts w:asciiTheme="minorHAnsi" w:hAnsiTheme="minorHAnsi" w:cstheme="minorHAnsi"/>
          <w:sz w:val="32"/>
          <w:szCs w:val="32"/>
        </w:rPr>
        <w:t>iseases</w:t>
      </w:r>
      <w:r w:rsidR="00122118">
        <w:rPr>
          <w:rFonts w:asciiTheme="minorHAnsi" w:hAnsiTheme="minorHAnsi" w:cstheme="minorHAnsi"/>
          <w:sz w:val="32"/>
          <w:szCs w:val="32"/>
        </w:rPr>
        <w:t>, Age</w:t>
      </w:r>
      <w:proofErr w:type="gramStart"/>
      <w:r w:rsidR="00B93D89">
        <w:rPr>
          <w:rFonts w:asciiTheme="minorHAnsi" w:hAnsiTheme="minorHAnsi" w:cstheme="minorHAnsi"/>
          <w:sz w:val="32"/>
          <w:szCs w:val="32"/>
        </w:rPr>
        <w:t>)</w:t>
      </w:r>
      <w:r w:rsidRPr="00122118">
        <w:rPr>
          <w:rFonts w:asciiTheme="minorHAnsi" w:hAnsiTheme="minorHAnsi" w:cstheme="minorHAnsi"/>
          <w:sz w:val="32"/>
          <w:szCs w:val="32"/>
        </w:rPr>
        <w:t xml:space="preserve"> :</w:t>
      </w:r>
      <w:proofErr w:type="gramEnd"/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  <w:r w:rsidRPr="00122118">
        <w:rPr>
          <w:rFonts w:asciiTheme="minorHAnsi" w:hAnsiTheme="minorHAnsi" w:cstheme="minorHAnsi"/>
          <w:sz w:val="24"/>
          <w:szCs w:val="24"/>
        </w:rPr>
        <w:t>12/10/1950,M,Diabetes,78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  <w:r w:rsidRPr="00122118">
        <w:rPr>
          <w:rFonts w:asciiTheme="minorHAnsi" w:hAnsiTheme="minorHAnsi" w:cstheme="minorHAnsi"/>
          <w:sz w:val="24"/>
          <w:szCs w:val="24"/>
        </w:rPr>
        <w:t>12/10/1984,F,PCOS,67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  <w:r w:rsidRPr="00122118">
        <w:rPr>
          <w:rFonts w:asciiTheme="minorHAnsi" w:hAnsiTheme="minorHAnsi" w:cstheme="minorHAnsi"/>
          <w:sz w:val="24"/>
          <w:szCs w:val="24"/>
        </w:rPr>
        <w:t>712/11/1940,M,Fever,90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  <w:r w:rsidRPr="00122118">
        <w:rPr>
          <w:rFonts w:asciiTheme="minorHAnsi" w:hAnsiTheme="minorHAnsi" w:cstheme="minorHAnsi"/>
          <w:sz w:val="24"/>
          <w:szCs w:val="24"/>
        </w:rPr>
        <w:t>12/12/1950,F,Cold,88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  <w:r w:rsidRPr="00122118">
        <w:rPr>
          <w:rFonts w:asciiTheme="minorHAnsi" w:hAnsiTheme="minorHAnsi" w:cstheme="minorHAnsi"/>
          <w:sz w:val="24"/>
          <w:szCs w:val="24"/>
        </w:rPr>
        <w:t>12/13/1960,M,Blood Pressure,76</w:t>
      </w:r>
    </w:p>
    <w:p w:rsidR="005E0068" w:rsidRPr="00122118" w:rsidRDefault="00F279B0" w:rsidP="00122118">
      <w:pPr>
        <w:rPr>
          <w:rFonts w:asciiTheme="minorHAnsi" w:hAnsiTheme="minorHAnsi" w:cstheme="minorHAnsi"/>
          <w:sz w:val="32"/>
          <w:szCs w:val="32"/>
        </w:rPr>
      </w:pPr>
      <w:proofErr w:type="gramStart"/>
      <w:r w:rsidRPr="00122118">
        <w:rPr>
          <w:rFonts w:asciiTheme="minorHAnsi" w:hAnsiTheme="minorHAnsi" w:cstheme="minorHAnsi"/>
          <w:sz w:val="32"/>
          <w:szCs w:val="32"/>
        </w:rPr>
        <w:t>Result :</w:t>
      </w:r>
      <w:proofErr w:type="gramEnd"/>
    </w:p>
    <w:p w:rsidR="005E0068" w:rsidRP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ab/>
      </w:r>
      <w:r w:rsidR="005E0068" w:rsidRPr="00122118">
        <w:rPr>
          <w:rFonts w:ascii="Consolas" w:hAnsi="Consolas" w:cs="Consolas"/>
          <w:color w:val="auto"/>
          <w:kern w:val="0"/>
          <w:sz w:val="22"/>
          <w:szCs w:val="22"/>
        </w:rPr>
        <w:t>Blood Pressure,5215</w:t>
      </w:r>
    </w:p>
    <w:p w:rsidR="005E0068" w:rsidRP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ab/>
      </w:r>
      <w:r w:rsidR="005E0068" w:rsidRPr="00122118">
        <w:rPr>
          <w:rFonts w:ascii="Consolas" w:hAnsi="Consolas" w:cs="Consolas"/>
          <w:color w:val="auto"/>
          <w:kern w:val="0"/>
          <w:sz w:val="22"/>
          <w:szCs w:val="22"/>
        </w:rPr>
        <w:t>Cold,5215</w:t>
      </w:r>
    </w:p>
    <w:p w:rsidR="005E0068" w:rsidRP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ab/>
      </w:r>
      <w:r w:rsidR="005E0068" w:rsidRPr="00122118">
        <w:rPr>
          <w:rFonts w:ascii="Consolas" w:hAnsi="Consolas" w:cs="Consolas"/>
          <w:color w:val="auto"/>
          <w:kern w:val="0"/>
          <w:sz w:val="22"/>
          <w:szCs w:val="22"/>
        </w:rPr>
        <w:t>Diabetes,5215</w:t>
      </w:r>
    </w:p>
    <w:p w:rsidR="005E0068" w:rsidRP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ab/>
      </w:r>
      <w:r w:rsidR="005E0068" w:rsidRPr="00122118">
        <w:rPr>
          <w:rFonts w:ascii="Consolas" w:hAnsi="Consolas" w:cs="Consolas"/>
          <w:color w:val="auto"/>
          <w:kern w:val="0"/>
          <w:sz w:val="22"/>
          <w:szCs w:val="22"/>
        </w:rPr>
        <w:t>Fever,15645</w:t>
      </w:r>
    </w:p>
    <w:p w:rsidR="005E0068" w:rsidRP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ab/>
      </w:r>
      <w:r w:rsidR="005E0068" w:rsidRPr="00122118">
        <w:rPr>
          <w:rFonts w:ascii="Consolas" w:hAnsi="Consolas" w:cs="Consolas"/>
          <w:color w:val="auto"/>
          <w:kern w:val="0"/>
          <w:sz w:val="22"/>
          <w:szCs w:val="22"/>
        </w:rPr>
        <w:t>Malaria,5215</w:t>
      </w:r>
    </w:p>
    <w:p w:rsidR="005E0068" w:rsidRP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ab/>
      </w:r>
      <w:r w:rsidR="005E0068" w:rsidRPr="00122118">
        <w:rPr>
          <w:rFonts w:ascii="Consolas" w:hAnsi="Consolas" w:cs="Consolas"/>
          <w:color w:val="auto"/>
          <w:kern w:val="0"/>
          <w:sz w:val="22"/>
          <w:szCs w:val="22"/>
        </w:rPr>
        <w:t>PCOS,5215</w:t>
      </w:r>
    </w:p>
    <w:p w:rsidR="005E0068" w:rsidRP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ab/>
      </w:r>
      <w:r w:rsidR="005E0068" w:rsidRPr="00122118">
        <w:rPr>
          <w:rFonts w:ascii="Consolas" w:hAnsi="Consolas" w:cs="Consolas"/>
          <w:color w:val="auto"/>
          <w:kern w:val="0"/>
          <w:sz w:val="22"/>
          <w:szCs w:val="22"/>
        </w:rPr>
        <w:t>Swine Flu,5215</w:t>
      </w:r>
    </w:p>
    <w:p w:rsidR="00122118" w:rsidRDefault="00122118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</w:p>
    <w:p w:rsidR="00F279B0" w:rsidRDefault="00F42AA5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 w:rsidRPr="00122118">
        <w:rPr>
          <w:rFonts w:asciiTheme="minorHAnsi" w:hAnsiTheme="minorHAnsi" w:cstheme="minorHAnsi"/>
          <w:color w:val="auto"/>
          <w:kern w:val="0"/>
          <w:sz w:val="32"/>
          <w:szCs w:val="32"/>
        </w:rPr>
        <w:t xml:space="preserve">Data </w:t>
      </w:r>
      <w:r w:rsidR="00122118" w:rsidRPr="00122118">
        <w:rPr>
          <w:rFonts w:asciiTheme="minorHAnsi" w:hAnsiTheme="minorHAnsi" w:cstheme="minorHAnsi"/>
          <w:color w:val="auto"/>
          <w:kern w:val="0"/>
          <w:sz w:val="32"/>
          <w:szCs w:val="32"/>
        </w:rPr>
        <w:t>Visualizations</w:t>
      </w:r>
      <w:r w:rsidR="00122118">
        <w:rPr>
          <w:rFonts w:asciiTheme="minorHAnsi" w:hAnsiTheme="minorHAnsi" w:cstheme="minorHAnsi"/>
          <w:color w:val="auto"/>
          <w:kern w:val="0"/>
          <w:sz w:val="32"/>
          <w:szCs w:val="32"/>
        </w:rPr>
        <w:t>:</w:t>
      </w:r>
      <w:r w:rsidRPr="00122118">
        <w:rPr>
          <w:rFonts w:asciiTheme="minorHAnsi" w:hAnsiTheme="minorHAnsi" w:cstheme="minorHAnsi"/>
          <w:color w:val="auto"/>
          <w:kern w:val="0"/>
          <w:sz w:val="32"/>
          <w:szCs w:val="32"/>
        </w:rPr>
        <w:t xml:space="preserve"> </w:t>
      </w:r>
      <w:r w:rsidRPr="00122118">
        <w:rPr>
          <w:rFonts w:ascii="Consolas" w:hAnsi="Consolas" w:cs="Consolas"/>
          <w:color w:val="auto"/>
          <w:kern w:val="0"/>
          <w:sz w:val="22"/>
          <w:szCs w:val="22"/>
        </w:rPr>
        <w:t xml:space="preserve"> </w:t>
      </w:r>
    </w:p>
    <w:p w:rsidR="00F279B0" w:rsidRDefault="00F279B0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  <w:r>
        <w:rPr>
          <w:rFonts w:ascii="Consolas" w:hAnsi="Consolas" w:cs="Consolas"/>
          <w:noProof/>
          <w:color w:val="auto"/>
          <w:kern w:val="0"/>
          <w:sz w:val="22"/>
          <w:szCs w:val="22"/>
        </w:rPr>
        <w:drawing>
          <wp:inline distT="0" distB="0" distL="0" distR="0">
            <wp:extent cx="1847850" cy="1133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auto"/>
          <w:kern w:val="0"/>
          <w:sz w:val="22"/>
          <w:szCs w:val="22"/>
        </w:rPr>
        <w:drawing>
          <wp:inline distT="0" distB="0" distL="0" distR="0">
            <wp:extent cx="2047875" cy="1714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auto"/>
          <w:kern w:val="0"/>
          <w:sz w:val="22"/>
          <w:szCs w:val="22"/>
        </w:rPr>
        <w:drawing>
          <wp:inline distT="0" distB="0" distL="0" distR="0">
            <wp:extent cx="2228850" cy="20333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3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B0" w:rsidRDefault="00F279B0" w:rsidP="005E00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kern w:val="0"/>
          <w:sz w:val="22"/>
          <w:szCs w:val="22"/>
        </w:rPr>
      </w:pPr>
    </w:p>
    <w:p w:rsidR="005E0068" w:rsidRPr="00122118" w:rsidRDefault="005E0068" w:rsidP="00122118">
      <w:pPr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32"/>
          <w:szCs w:val="32"/>
        </w:rPr>
        <w:t>Backend</w:t>
      </w:r>
      <w:r w:rsidR="00122118">
        <w:rPr>
          <w:rFonts w:asciiTheme="minorHAnsi" w:hAnsiTheme="minorHAnsi" w:cstheme="minorHAnsi"/>
          <w:sz w:val="32"/>
          <w:szCs w:val="32"/>
        </w:rPr>
        <w:t xml:space="preserve"> Data Process by HiveQL command:</w:t>
      </w:r>
    </w:p>
    <w:p w:rsidR="005E0068" w:rsidRPr="00122118" w:rsidRDefault="0012211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</w:t>
      </w:r>
      <w:r w:rsidR="005E0068" w:rsidRPr="00122118">
        <w:rPr>
          <w:rFonts w:asciiTheme="minorHAnsi" w:hAnsiTheme="minorHAnsi" w:cstheme="minorHAnsi"/>
          <w:sz w:val="16"/>
          <w:szCs w:val="16"/>
        </w:rPr>
        <w:t>select diseases, count(*)  from health group by diseases;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WARNING: Hive-on-MR is deprecated in Hive 2 and may not be available in the future versions. Consider using a different execution engine (i.e. spark, tez) or using Hive 1.X releases.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Query ID = hduser_20200125220715_338a065f-f176-4464-b03e-28fb18dc66f5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Total jobs = 1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Launching Job 1 out of 1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Number of reduce tasks not specified. Estimated from input data size: 1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In order to change the average load for a reducer (in bytes):</w:t>
      </w:r>
      <w:r w:rsidR="00122118">
        <w:rPr>
          <w:rFonts w:asciiTheme="minorHAnsi" w:hAnsiTheme="minorHAnsi" w:cstheme="minorHAnsi"/>
          <w:sz w:val="16"/>
          <w:szCs w:val="16"/>
        </w:rPr>
        <w:t xml:space="preserve"> , </w:t>
      </w:r>
      <w:r w:rsidRPr="00122118">
        <w:rPr>
          <w:rFonts w:asciiTheme="minorHAnsi" w:hAnsiTheme="minorHAnsi" w:cstheme="minorHAnsi"/>
          <w:sz w:val="16"/>
          <w:szCs w:val="16"/>
        </w:rPr>
        <w:t xml:space="preserve">  set hive.exec.reducers.bytes.per.reducer=&lt;number&gt;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In order to limit the maximum number of reducers:</w:t>
      </w:r>
      <w:r w:rsidR="00122118">
        <w:rPr>
          <w:rFonts w:asciiTheme="minorHAnsi" w:hAnsiTheme="minorHAnsi" w:cstheme="minorHAnsi"/>
          <w:sz w:val="16"/>
          <w:szCs w:val="16"/>
        </w:rPr>
        <w:t xml:space="preserve"> ,</w:t>
      </w:r>
      <w:r w:rsidRPr="00122118">
        <w:rPr>
          <w:rFonts w:asciiTheme="minorHAnsi" w:hAnsiTheme="minorHAnsi" w:cstheme="minorHAnsi"/>
          <w:sz w:val="16"/>
          <w:szCs w:val="16"/>
        </w:rPr>
        <w:t xml:space="preserve">  set hive.exec.reducers.max=&lt;number&gt;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In order to set a constant number of reducers:</w:t>
      </w:r>
      <w:r w:rsidR="00122118">
        <w:rPr>
          <w:rFonts w:asciiTheme="minorHAnsi" w:hAnsiTheme="minorHAnsi" w:cstheme="minorHAnsi"/>
          <w:sz w:val="16"/>
          <w:szCs w:val="16"/>
        </w:rPr>
        <w:t xml:space="preserve"> , </w:t>
      </w:r>
      <w:r w:rsidRPr="00122118">
        <w:rPr>
          <w:rFonts w:asciiTheme="minorHAnsi" w:hAnsiTheme="minorHAnsi" w:cstheme="minorHAnsi"/>
          <w:sz w:val="16"/>
          <w:szCs w:val="16"/>
        </w:rPr>
        <w:t xml:space="preserve">  set mapreduce.job.reduces=&lt;number&gt;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Job running in-process (local Hadoop)</w:t>
      </w:r>
      <w:r w:rsidR="00122118">
        <w:rPr>
          <w:rFonts w:asciiTheme="minorHAnsi" w:hAnsiTheme="minorHAnsi" w:cstheme="minorHAnsi"/>
          <w:sz w:val="16"/>
          <w:szCs w:val="16"/>
        </w:rPr>
        <w:t xml:space="preserve"> , </w:t>
      </w:r>
      <w:r w:rsidRPr="00122118">
        <w:rPr>
          <w:rFonts w:asciiTheme="minorHAnsi" w:hAnsiTheme="minorHAnsi" w:cstheme="minorHAnsi"/>
          <w:sz w:val="16"/>
          <w:szCs w:val="16"/>
        </w:rPr>
        <w:t>2020-01-25 22:07:18,630 Stage-1 map = 100%,  reduce = 100%</w:t>
      </w:r>
    </w:p>
    <w:p w:rsidR="005E0068" w:rsidRPr="00122118" w:rsidRDefault="005E0068" w:rsidP="005E006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Ended Job = job_local171670995_0001</w:t>
      </w:r>
      <w:r w:rsidR="00122118">
        <w:rPr>
          <w:rFonts w:asciiTheme="minorHAnsi" w:hAnsiTheme="minorHAnsi" w:cstheme="minorHAnsi"/>
          <w:sz w:val="16"/>
          <w:szCs w:val="16"/>
        </w:rPr>
        <w:t xml:space="preserve">, </w:t>
      </w:r>
      <w:r w:rsidRPr="00122118">
        <w:rPr>
          <w:rFonts w:asciiTheme="minorHAnsi" w:hAnsiTheme="minorHAnsi" w:cstheme="minorHAnsi"/>
          <w:sz w:val="16"/>
          <w:szCs w:val="16"/>
        </w:rPr>
        <w:t>Moving data to local directory /home/hduser/Dataset</w:t>
      </w:r>
    </w:p>
    <w:p w:rsidR="006A67AF" w:rsidRDefault="005E0068" w:rsidP="00122118">
      <w:pPr>
        <w:pStyle w:val="ListParagraph"/>
        <w:ind w:left="1080"/>
        <w:rPr>
          <w:rFonts w:asciiTheme="minorHAnsi" w:hAnsiTheme="minorHAnsi" w:cstheme="minorHAnsi"/>
          <w:sz w:val="16"/>
          <w:szCs w:val="16"/>
        </w:rPr>
      </w:pPr>
      <w:r w:rsidRPr="00122118">
        <w:rPr>
          <w:rFonts w:asciiTheme="minorHAnsi" w:hAnsiTheme="minorHAnsi" w:cstheme="minorHAnsi"/>
          <w:sz w:val="16"/>
          <w:szCs w:val="16"/>
        </w:rPr>
        <w:t>MapReduce Jobs Launched</w:t>
      </w:r>
      <w:proofErr w:type="gramStart"/>
      <w:r w:rsidRPr="00122118">
        <w:rPr>
          <w:rFonts w:asciiTheme="minorHAnsi" w:hAnsiTheme="minorHAnsi" w:cstheme="minorHAnsi"/>
          <w:sz w:val="16"/>
          <w:szCs w:val="16"/>
        </w:rPr>
        <w:t>:</w:t>
      </w:r>
      <w:r w:rsidR="00122118">
        <w:rPr>
          <w:rFonts w:asciiTheme="minorHAnsi" w:hAnsiTheme="minorHAnsi" w:cstheme="minorHAnsi"/>
          <w:sz w:val="16"/>
          <w:szCs w:val="16"/>
        </w:rPr>
        <w:t xml:space="preserve"> ,</w:t>
      </w:r>
      <w:proofErr w:type="gramEnd"/>
      <w:r w:rsidR="00122118">
        <w:rPr>
          <w:rFonts w:asciiTheme="minorHAnsi" w:hAnsiTheme="minorHAnsi" w:cstheme="minorHAnsi"/>
          <w:sz w:val="16"/>
          <w:szCs w:val="16"/>
        </w:rPr>
        <w:t xml:space="preserve"> </w:t>
      </w:r>
      <w:r w:rsidRPr="00122118">
        <w:rPr>
          <w:rFonts w:asciiTheme="minorHAnsi" w:hAnsiTheme="minorHAnsi" w:cstheme="minorHAnsi"/>
          <w:sz w:val="16"/>
          <w:szCs w:val="16"/>
        </w:rPr>
        <w:t>Stage-Stage-1:  HDFS Read: 2336322 HDFS Write: 0 SUCCESS</w:t>
      </w:r>
      <w:r w:rsidR="006A67AF">
        <w:rPr>
          <w:rFonts w:asciiTheme="minorHAnsi" w:hAnsiTheme="minorHAnsi" w:cstheme="minorHAnsi"/>
          <w:sz w:val="16"/>
          <w:szCs w:val="16"/>
        </w:rPr>
        <w:t xml:space="preserve">, </w:t>
      </w:r>
      <w:r w:rsidRPr="00122118">
        <w:rPr>
          <w:rFonts w:asciiTheme="minorHAnsi" w:hAnsiTheme="minorHAnsi" w:cstheme="minorHAnsi"/>
          <w:sz w:val="16"/>
          <w:szCs w:val="16"/>
        </w:rPr>
        <w:t xml:space="preserve">Total MapReduce CPU Time Spent: 0 </w:t>
      </w:r>
      <w:proofErr w:type="spellStart"/>
      <w:r w:rsidRPr="00122118">
        <w:rPr>
          <w:rFonts w:asciiTheme="minorHAnsi" w:hAnsiTheme="minorHAnsi" w:cstheme="minorHAnsi"/>
          <w:sz w:val="16"/>
          <w:szCs w:val="16"/>
        </w:rPr>
        <w:t>msec</w:t>
      </w:r>
      <w:proofErr w:type="spellEnd"/>
      <w:r w:rsidR="00122118">
        <w:rPr>
          <w:rFonts w:asciiTheme="minorHAnsi" w:hAnsiTheme="minorHAnsi" w:cstheme="minorHAnsi"/>
          <w:sz w:val="16"/>
          <w:szCs w:val="16"/>
        </w:rPr>
        <w:t xml:space="preserve">, </w:t>
      </w:r>
      <w:r w:rsidRPr="00122118">
        <w:rPr>
          <w:rFonts w:asciiTheme="minorHAnsi" w:hAnsiTheme="minorHAnsi" w:cstheme="minorHAnsi"/>
          <w:sz w:val="16"/>
          <w:szCs w:val="16"/>
        </w:rPr>
        <w:t>OK</w:t>
      </w:r>
    </w:p>
    <w:p w:rsidR="00B07A2A" w:rsidRPr="00B07A2A" w:rsidRDefault="005E0068" w:rsidP="003C6AF3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122118">
        <w:rPr>
          <w:rFonts w:asciiTheme="minorHAnsi" w:hAnsiTheme="minorHAnsi" w:cstheme="minorHAnsi"/>
          <w:sz w:val="16"/>
          <w:szCs w:val="16"/>
        </w:rPr>
        <w:t>Time taken: 3.617 seconds</w:t>
      </w:r>
    </w:p>
    <w:sectPr w:rsidR="00B07A2A" w:rsidRPr="00B07A2A" w:rsidSect="005D5C45">
      <w:type w:val="nextColumn"/>
      <w:pgSz w:w="12240" w:h="15840" w:code="1"/>
      <w:pgMar w:top="864" w:right="878" w:bottom="864" w:left="878" w:header="720" w:footer="720" w:gutter="0"/>
      <w:cols w:space="720"/>
      <w:titlePg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8488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8A9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F28F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142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C7498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466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0CFF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9A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CEE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3C0B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25667B"/>
    <w:multiLevelType w:val="hybridMultilevel"/>
    <w:tmpl w:val="BA748C56"/>
    <w:lvl w:ilvl="0" w:tplc="E5301F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895B91"/>
    <w:multiLevelType w:val="hybridMultilevel"/>
    <w:tmpl w:val="AF92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00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8F6DB5"/>
    <w:rsid w:val="000002E1"/>
    <w:rsid w:val="000842F8"/>
    <w:rsid w:val="00094524"/>
    <w:rsid w:val="000965C6"/>
    <w:rsid w:val="000F4984"/>
    <w:rsid w:val="00122118"/>
    <w:rsid w:val="00134E3B"/>
    <w:rsid w:val="001476E5"/>
    <w:rsid w:val="0015405C"/>
    <w:rsid w:val="001D7A65"/>
    <w:rsid w:val="00223B0B"/>
    <w:rsid w:val="00244D80"/>
    <w:rsid w:val="002D0B29"/>
    <w:rsid w:val="002F664B"/>
    <w:rsid w:val="00316166"/>
    <w:rsid w:val="00343AB7"/>
    <w:rsid w:val="0034752E"/>
    <w:rsid w:val="003A0760"/>
    <w:rsid w:val="003A2458"/>
    <w:rsid w:val="003A655F"/>
    <w:rsid w:val="003C6AF3"/>
    <w:rsid w:val="003D4FB4"/>
    <w:rsid w:val="003E6F76"/>
    <w:rsid w:val="003F31CB"/>
    <w:rsid w:val="004034F9"/>
    <w:rsid w:val="00404728"/>
    <w:rsid w:val="00414FB1"/>
    <w:rsid w:val="00437D4B"/>
    <w:rsid w:val="00444C24"/>
    <w:rsid w:val="00450F04"/>
    <w:rsid w:val="00490293"/>
    <w:rsid w:val="004B5498"/>
    <w:rsid w:val="004B7708"/>
    <w:rsid w:val="004C2BCF"/>
    <w:rsid w:val="004D5DF8"/>
    <w:rsid w:val="00500E84"/>
    <w:rsid w:val="00503BA9"/>
    <w:rsid w:val="0050432C"/>
    <w:rsid w:val="00506068"/>
    <w:rsid w:val="005063B3"/>
    <w:rsid w:val="005202CE"/>
    <w:rsid w:val="0056500D"/>
    <w:rsid w:val="005D43EF"/>
    <w:rsid w:val="005D5C45"/>
    <w:rsid w:val="005E0068"/>
    <w:rsid w:val="005E0B94"/>
    <w:rsid w:val="005E0FCA"/>
    <w:rsid w:val="00625987"/>
    <w:rsid w:val="00646FF7"/>
    <w:rsid w:val="006514E4"/>
    <w:rsid w:val="00673118"/>
    <w:rsid w:val="00675A00"/>
    <w:rsid w:val="00681B25"/>
    <w:rsid w:val="00684E65"/>
    <w:rsid w:val="006A67AF"/>
    <w:rsid w:val="006D0CB6"/>
    <w:rsid w:val="006D52D2"/>
    <w:rsid w:val="006E2E0D"/>
    <w:rsid w:val="006E5A41"/>
    <w:rsid w:val="00713A18"/>
    <w:rsid w:val="00713A6B"/>
    <w:rsid w:val="007250C3"/>
    <w:rsid w:val="00726817"/>
    <w:rsid w:val="007319C4"/>
    <w:rsid w:val="00737BF6"/>
    <w:rsid w:val="007974D2"/>
    <w:rsid w:val="007B36F9"/>
    <w:rsid w:val="007C048E"/>
    <w:rsid w:val="007C438A"/>
    <w:rsid w:val="007E134D"/>
    <w:rsid w:val="007E263A"/>
    <w:rsid w:val="008320BE"/>
    <w:rsid w:val="00862D28"/>
    <w:rsid w:val="0087375C"/>
    <w:rsid w:val="00895AC8"/>
    <w:rsid w:val="008F0DE3"/>
    <w:rsid w:val="008F6DB5"/>
    <w:rsid w:val="00901DA6"/>
    <w:rsid w:val="009132F2"/>
    <w:rsid w:val="00915265"/>
    <w:rsid w:val="00922D7A"/>
    <w:rsid w:val="009D34BF"/>
    <w:rsid w:val="009E08D5"/>
    <w:rsid w:val="009E3A69"/>
    <w:rsid w:val="00A045FA"/>
    <w:rsid w:val="00A04AB2"/>
    <w:rsid w:val="00A21B3E"/>
    <w:rsid w:val="00A42D58"/>
    <w:rsid w:val="00A66E2C"/>
    <w:rsid w:val="00AA1CBD"/>
    <w:rsid w:val="00AB13AD"/>
    <w:rsid w:val="00AC5B69"/>
    <w:rsid w:val="00AC7D7A"/>
    <w:rsid w:val="00AE6316"/>
    <w:rsid w:val="00B07A2A"/>
    <w:rsid w:val="00B162A8"/>
    <w:rsid w:val="00B23C36"/>
    <w:rsid w:val="00B25577"/>
    <w:rsid w:val="00B408E6"/>
    <w:rsid w:val="00B739F9"/>
    <w:rsid w:val="00B93D89"/>
    <w:rsid w:val="00C067DB"/>
    <w:rsid w:val="00C0700C"/>
    <w:rsid w:val="00C46BED"/>
    <w:rsid w:val="00C5778D"/>
    <w:rsid w:val="00C74BD4"/>
    <w:rsid w:val="00CC3CE2"/>
    <w:rsid w:val="00CF35A7"/>
    <w:rsid w:val="00CF49B6"/>
    <w:rsid w:val="00D037CA"/>
    <w:rsid w:val="00D32DE1"/>
    <w:rsid w:val="00D4176B"/>
    <w:rsid w:val="00D43AEB"/>
    <w:rsid w:val="00D7337D"/>
    <w:rsid w:val="00DA042A"/>
    <w:rsid w:val="00DA4E14"/>
    <w:rsid w:val="00DA4F63"/>
    <w:rsid w:val="00DB1AF2"/>
    <w:rsid w:val="00DE3820"/>
    <w:rsid w:val="00DF72AE"/>
    <w:rsid w:val="00E01F04"/>
    <w:rsid w:val="00E23952"/>
    <w:rsid w:val="00E32769"/>
    <w:rsid w:val="00E33503"/>
    <w:rsid w:val="00E70C91"/>
    <w:rsid w:val="00EA7C12"/>
    <w:rsid w:val="00ED5717"/>
    <w:rsid w:val="00ED78C1"/>
    <w:rsid w:val="00F01A1D"/>
    <w:rsid w:val="00F279B0"/>
    <w:rsid w:val="00F31F44"/>
    <w:rsid w:val="00F42AA5"/>
    <w:rsid w:val="00F4392A"/>
    <w:rsid w:val="00F60F89"/>
    <w:rsid w:val="00F632DF"/>
    <w:rsid w:val="00F72212"/>
    <w:rsid w:val="00F82CE0"/>
    <w:rsid w:val="00FA1E7F"/>
    <w:rsid w:val="00FB082D"/>
    <w:rsid w:val="00FB3AD2"/>
    <w:rsid w:val="00FD5B4C"/>
    <w:rsid w:val="00FE6EEB"/>
    <w:rsid w:val="00FF30C5"/>
    <w:rsid w:val="00FF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o:colormru v:ext="edit" colors="#fc0,#f90,#669"/>
    </o:shapedefaults>
    <o:shapelayout v:ext="edit">
      <o:idmap v:ext="edit" data="1"/>
      <o:rules v:ext="edit">
        <o:r id="V:Rule4" type="connector" idref="#_x0000_s1123"/>
        <o:r id="V:Rule5" type="connector" idref="#_x0000_s1112"/>
        <o:r id="V:Rule6" type="connector" idref="#_x0000_s111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B1"/>
    <w:pPr>
      <w:spacing w:after="180" w:line="271" w:lineRule="auto"/>
    </w:pPr>
    <w:rPr>
      <w:color w:val="000000"/>
      <w:kern w:val="28"/>
    </w:rPr>
  </w:style>
  <w:style w:type="paragraph" w:styleId="Heading1">
    <w:name w:val="heading 1"/>
    <w:next w:val="Normal"/>
    <w:qFormat/>
    <w:rsid w:val="00E01F04"/>
    <w:pPr>
      <w:spacing w:after="160"/>
      <w:jc w:val="center"/>
      <w:outlineLvl w:val="0"/>
    </w:pPr>
    <w:rPr>
      <w:rFonts w:ascii="Lucida Sans Unicode" w:hAnsi="Lucida Sans Unicode"/>
      <w:b/>
      <w:color w:val="FFFFFF"/>
      <w:spacing w:val="20"/>
      <w:kern w:val="28"/>
      <w:sz w:val="72"/>
      <w:szCs w:val="72"/>
    </w:rPr>
  </w:style>
  <w:style w:type="paragraph" w:styleId="Heading2">
    <w:name w:val="heading 2"/>
    <w:next w:val="Normal"/>
    <w:link w:val="Heading2Char"/>
    <w:qFormat/>
    <w:rsid w:val="00FF30C5"/>
    <w:pPr>
      <w:jc w:val="center"/>
      <w:outlineLvl w:val="1"/>
    </w:pPr>
    <w:rPr>
      <w:rFonts w:ascii="Lucida Sans Unicode" w:hAnsi="Lucida Sans Unicode"/>
      <w:b/>
      <w:bCs/>
      <w:kern w:val="28"/>
      <w:sz w:val="22"/>
      <w:szCs w:val="36"/>
    </w:rPr>
  </w:style>
  <w:style w:type="paragraph" w:styleId="Heading3">
    <w:name w:val="heading 3"/>
    <w:next w:val="Normal"/>
    <w:qFormat/>
    <w:rsid w:val="00FF30C5"/>
    <w:pPr>
      <w:outlineLvl w:val="2"/>
    </w:pPr>
    <w:rPr>
      <w:rFonts w:ascii="Tahoma" w:hAnsi="Tahoma"/>
      <w:bCs/>
      <w:spacing w:val="10"/>
      <w:kern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text1"/>
    <w:next w:val="Normal"/>
    <w:rsid w:val="00F632DF"/>
    <w:rPr>
      <w:rFonts w:ascii="Tahoma" w:hAnsi="Tahoma"/>
      <w:spacing w:val="10"/>
      <w:kern w:val="28"/>
      <w:sz w:val="28"/>
      <w:szCs w:val="24"/>
    </w:rPr>
  </w:style>
  <w:style w:type="paragraph" w:customStyle="1" w:styleId="tagline">
    <w:name w:val="tagline"/>
    <w:next w:val="Normal"/>
    <w:rsid w:val="00F632DF"/>
    <w:rPr>
      <w:rFonts w:ascii="Lucida Sans Unicode" w:hAnsi="Lucida Sans Unicode" w:cs="Arial"/>
      <w:bCs/>
      <w:i/>
      <w:spacing w:val="10"/>
      <w:kern w:val="28"/>
      <w:sz w:val="48"/>
      <w:szCs w:val="28"/>
    </w:rPr>
  </w:style>
  <w:style w:type="paragraph" w:customStyle="1" w:styleId="address">
    <w:name w:val="address"/>
    <w:basedOn w:val="Normal"/>
    <w:rsid w:val="007E263A"/>
    <w:pPr>
      <w:spacing w:after="0"/>
      <w:jc w:val="center"/>
    </w:pPr>
    <w:rPr>
      <w:rFonts w:ascii="Tahoma" w:hAnsi="Tahoma" w:cs="Arial"/>
      <w:color w:val="auto"/>
      <w:sz w:val="18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3B"/>
    <w:rPr>
      <w:rFonts w:ascii="Tahoma" w:hAnsi="Tahoma" w:cs="Tahoma"/>
      <w:color w:val="000000"/>
      <w:kern w:val="28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F72AE"/>
    <w:rPr>
      <w:rFonts w:ascii="Lucida Sans Unicode" w:hAnsi="Lucida Sans Unicode"/>
      <w:b/>
      <w:bCs/>
      <w:kern w:val="28"/>
      <w:sz w:val="22"/>
      <w:szCs w:val="36"/>
    </w:rPr>
  </w:style>
  <w:style w:type="paragraph" w:styleId="NormalWeb">
    <w:name w:val="Normal (Web)"/>
    <w:basedOn w:val="Normal"/>
    <w:uiPriority w:val="99"/>
    <w:semiHidden/>
    <w:unhideWhenUsed/>
    <w:rsid w:val="00DF72AE"/>
    <w:pPr>
      <w:spacing w:before="100" w:beforeAutospacing="1" w:after="100" w:afterAutospacing="1" w:line="240" w:lineRule="auto"/>
    </w:pPr>
    <w:rPr>
      <w:color w:val="auto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2D2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D5C4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D5C45"/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E2E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00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3A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aj\AppData\Roaming\Microsoft\Templates\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[Big data is a field that treats ways to analyze, systematically extract information from, or otherwise deal with data sets that are too large or complex to be dealt with by traditional data-processing application software. Big data was originally associated with three key concepts: volume, variety, and velocity.]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C96813-1F2F-4312-ABD3-B37868CB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</Template>
  <TotalTime>21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Processing &amp; Training</vt:lpstr>
    </vt:vector>
  </TitlesOfParts>
  <Company>Grizli777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Processing Training, R&amp;D</dc:title>
  <dc:subject>Power by Data Cloud Lab</dc:subject>
  <dc:creator>Windows User</dc:creator>
  <cp:lastModifiedBy>Windows User</cp:lastModifiedBy>
  <cp:revision>3</cp:revision>
  <dcterms:created xsi:type="dcterms:W3CDTF">2020-02-02T04:28:00Z</dcterms:created>
  <dcterms:modified xsi:type="dcterms:W3CDTF">2020-02-02T04:29:00Z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TC060874361033</vt:lpwstr>
  </property>
</Properties>
</file>